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6312" w14:textId="77777777" w:rsidR="00BB16CE" w:rsidRPr="002142A5" w:rsidRDefault="00CB13B0">
      <w:pPr>
        <w:spacing w:after="160"/>
        <w:jc w:val="center"/>
        <w:rPr>
          <w:sz w:val="28"/>
          <w:szCs w:val="28"/>
          <w:lang w:val="ru-RU"/>
        </w:rPr>
      </w:pPr>
      <w:bookmarkStart w:id="0" w:name="_Hlk182155095"/>
      <w:bookmarkEnd w:id="0"/>
      <w:r w:rsidRPr="002142A5">
        <w:rPr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E1E912B" w14:textId="77777777" w:rsidR="00BB16CE" w:rsidRPr="002142A5" w:rsidRDefault="00CB13B0">
      <w:pPr>
        <w:spacing w:after="160"/>
        <w:jc w:val="center"/>
        <w:rPr>
          <w:sz w:val="28"/>
          <w:szCs w:val="28"/>
          <w:lang w:val="ru-RU"/>
        </w:rPr>
      </w:pPr>
      <w:r w:rsidRPr="002142A5">
        <w:rPr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5B3DA1D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3FC36CEB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473639CE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065463CA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6E84E897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7BDBC923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39C02D4A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1C96472D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4C355447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34EEF3D9" w14:textId="77777777" w:rsidR="00B235E4" w:rsidRDefault="00CB13B0">
      <w:pPr>
        <w:spacing w:after="160"/>
        <w:jc w:val="center"/>
        <w:rPr>
          <w:b/>
          <w:sz w:val="28"/>
          <w:szCs w:val="28"/>
        </w:rPr>
      </w:pPr>
      <w:r w:rsidRPr="002142A5">
        <w:rPr>
          <w:sz w:val="28"/>
          <w:szCs w:val="28"/>
          <w:lang w:val="ru-RU"/>
        </w:rPr>
        <w:t>Отчёт по программе «</w:t>
      </w:r>
      <w:r w:rsidRPr="002142A5">
        <w:rPr>
          <w:b/>
          <w:bCs/>
          <w:sz w:val="28"/>
          <w:szCs w:val="28"/>
          <w:lang w:val="ru-RU"/>
        </w:rPr>
        <w:t>Практическая работа №</w:t>
      </w:r>
      <w:r w:rsidR="002142A5" w:rsidRPr="002142A5">
        <w:rPr>
          <w:b/>
          <w:bCs/>
          <w:sz w:val="28"/>
          <w:szCs w:val="28"/>
          <w:lang w:val="ru-RU"/>
        </w:rPr>
        <w:t>2</w:t>
      </w:r>
      <w:r w:rsidRPr="002142A5">
        <w:rPr>
          <w:b/>
          <w:bCs/>
          <w:sz w:val="28"/>
          <w:szCs w:val="28"/>
          <w:lang w:val="ru-RU"/>
        </w:rPr>
        <w:t xml:space="preserve">. </w:t>
      </w:r>
      <w:r w:rsidR="00B235E4" w:rsidRPr="00B235E4">
        <w:rPr>
          <w:b/>
          <w:sz w:val="28"/>
          <w:szCs w:val="28"/>
        </w:rPr>
        <w:t>«</w:t>
      </w:r>
      <w:proofErr w:type="spellStart"/>
      <w:r w:rsidR="00B235E4" w:rsidRPr="00B235E4">
        <w:rPr>
          <w:b/>
          <w:sz w:val="28"/>
          <w:szCs w:val="28"/>
        </w:rPr>
        <w:t>Список</w:t>
      </w:r>
      <w:proofErr w:type="spellEnd"/>
      <w:r w:rsidR="00B235E4" w:rsidRPr="00B235E4">
        <w:rPr>
          <w:b/>
          <w:sz w:val="28"/>
          <w:szCs w:val="28"/>
        </w:rPr>
        <w:t xml:space="preserve"> </w:t>
      </w:r>
      <w:proofErr w:type="spellStart"/>
      <w:r w:rsidR="00B235E4" w:rsidRPr="00B235E4">
        <w:rPr>
          <w:b/>
          <w:sz w:val="28"/>
          <w:szCs w:val="28"/>
        </w:rPr>
        <w:t>дел</w:t>
      </w:r>
      <w:proofErr w:type="spellEnd"/>
      <w:r w:rsidR="00B235E4" w:rsidRPr="00B235E4">
        <w:rPr>
          <w:b/>
          <w:sz w:val="28"/>
          <w:szCs w:val="28"/>
        </w:rPr>
        <w:t>»</w:t>
      </w:r>
    </w:p>
    <w:p w14:paraId="4E0D8D52" w14:textId="77777777" w:rsidR="00BB16CE" w:rsidRPr="002142A5" w:rsidRDefault="00B235E4">
      <w:pPr>
        <w:spacing w:after="160"/>
        <w:jc w:val="center"/>
        <w:rPr>
          <w:sz w:val="28"/>
          <w:szCs w:val="28"/>
          <w:lang w:val="ru-RU"/>
        </w:rPr>
      </w:pPr>
      <w:r w:rsidRPr="00B235E4">
        <w:rPr>
          <w:b/>
          <w:sz w:val="28"/>
          <w:szCs w:val="28"/>
        </w:rPr>
        <w:t xml:space="preserve"> </w:t>
      </w:r>
      <w:r w:rsidRPr="00D062FC">
        <w:rPr>
          <w:b/>
          <w:sz w:val="28"/>
          <w:szCs w:val="28"/>
          <w:lang w:val="ru-RU"/>
        </w:rPr>
        <w:t>(Умные часы)»</w:t>
      </w:r>
    </w:p>
    <w:p w14:paraId="78F3532F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29CB2E75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72C2060F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186F5933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02BDB4CD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42CDC396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6AD5244A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0DDE10B7" w14:textId="77777777" w:rsidR="00BB16CE" w:rsidRPr="002142A5" w:rsidRDefault="00BB16CE">
      <w:pPr>
        <w:spacing w:after="160"/>
        <w:rPr>
          <w:sz w:val="28"/>
          <w:szCs w:val="28"/>
          <w:lang w:val="ru-RU"/>
        </w:rPr>
      </w:pPr>
    </w:p>
    <w:p w14:paraId="1B33EA44" w14:textId="32E3CC5E" w:rsidR="00BB16CE" w:rsidRPr="002142A5" w:rsidRDefault="00CB13B0">
      <w:pPr>
        <w:spacing w:after="160"/>
        <w:jc w:val="right"/>
        <w:rPr>
          <w:sz w:val="28"/>
          <w:szCs w:val="28"/>
          <w:lang w:val="ru-RU"/>
        </w:rPr>
      </w:pPr>
      <w:r w:rsidRPr="002142A5">
        <w:rPr>
          <w:sz w:val="28"/>
          <w:szCs w:val="28"/>
          <w:lang w:val="ru-RU"/>
        </w:rPr>
        <w:t xml:space="preserve">Выполнил: </w:t>
      </w:r>
      <w:r w:rsidR="00D062FC">
        <w:rPr>
          <w:sz w:val="28"/>
          <w:szCs w:val="28"/>
          <w:lang w:val="ru-RU"/>
        </w:rPr>
        <w:t>Лобанов Глеб Артемович</w:t>
      </w:r>
    </w:p>
    <w:p w14:paraId="31AEE581" w14:textId="48268F04" w:rsidR="00BB16CE" w:rsidRPr="002142A5" w:rsidRDefault="00CB13B0">
      <w:pPr>
        <w:spacing w:after="160"/>
        <w:jc w:val="right"/>
        <w:rPr>
          <w:sz w:val="28"/>
          <w:szCs w:val="28"/>
          <w:lang w:val="ru-RU"/>
        </w:rPr>
      </w:pPr>
      <w:r w:rsidRPr="002142A5">
        <w:rPr>
          <w:sz w:val="28"/>
          <w:szCs w:val="28"/>
          <w:lang w:val="ru-RU"/>
        </w:rPr>
        <w:t>Группа: ПР-3</w:t>
      </w:r>
      <w:r w:rsidR="00D062FC">
        <w:rPr>
          <w:sz w:val="28"/>
          <w:szCs w:val="28"/>
          <w:lang w:val="ru-RU"/>
        </w:rPr>
        <w:t>2</w:t>
      </w:r>
    </w:p>
    <w:p w14:paraId="1DA7658D" w14:textId="77777777" w:rsidR="00BB16CE" w:rsidRPr="002142A5" w:rsidRDefault="00CB13B0">
      <w:pPr>
        <w:spacing w:after="160"/>
        <w:jc w:val="right"/>
        <w:rPr>
          <w:sz w:val="28"/>
          <w:szCs w:val="28"/>
          <w:lang w:val="ru-RU"/>
        </w:rPr>
      </w:pPr>
      <w:r w:rsidRPr="002142A5">
        <w:rPr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2142A5">
        <w:rPr>
          <w:sz w:val="28"/>
          <w:szCs w:val="28"/>
          <w:lang w:val="ru-RU"/>
        </w:rPr>
        <w:t>Г.В</w:t>
      </w:r>
      <w:proofErr w:type="gramEnd"/>
    </w:p>
    <w:p w14:paraId="39EF83FA" w14:textId="77777777" w:rsidR="00BB16CE" w:rsidRPr="002142A5" w:rsidRDefault="00BB16CE">
      <w:pPr>
        <w:spacing w:after="160"/>
        <w:jc w:val="center"/>
        <w:rPr>
          <w:sz w:val="28"/>
          <w:szCs w:val="28"/>
          <w:lang w:val="ru-RU"/>
        </w:rPr>
      </w:pPr>
    </w:p>
    <w:p w14:paraId="62FC7B6E" w14:textId="77777777" w:rsidR="00BB16CE" w:rsidRPr="002142A5" w:rsidRDefault="00BB16CE" w:rsidP="00D062FC">
      <w:pPr>
        <w:spacing w:after="160"/>
        <w:rPr>
          <w:sz w:val="28"/>
          <w:szCs w:val="28"/>
          <w:lang w:val="ru-RU"/>
        </w:rPr>
      </w:pPr>
    </w:p>
    <w:p w14:paraId="0B18216D" w14:textId="34E8FCEA" w:rsidR="00BB16CE" w:rsidRPr="002142A5" w:rsidRDefault="00CB13B0">
      <w:pPr>
        <w:spacing w:after="160"/>
        <w:jc w:val="center"/>
        <w:rPr>
          <w:sz w:val="28"/>
          <w:szCs w:val="28"/>
          <w:lang w:val="ru-RU"/>
        </w:rPr>
      </w:pPr>
      <w:r w:rsidRPr="002142A5">
        <w:rPr>
          <w:sz w:val="28"/>
          <w:szCs w:val="28"/>
          <w:lang w:val="ru-RU"/>
        </w:rPr>
        <w:t>202</w:t>
      </w:r>
      <w:r w:rsidR="00D062FC">
        <w:rPr>
          <w:sz w:val="28"/>
          <w:szCs w:val="28"/>
          <w:lang w:val="ru-RU"/>
        </w:rPr>
        <w:t>5</w:t>
      </w:r>
    </w:p>
    <w:p w14:paraId="37C70CBE" w14:textId="4278C0A8" w:rsidR="00BB16CE" w:rsidRDefault="00CB13B0">
      <w:pPr>
        <w:spacing w:after="160"/>
        <w:jc w:val="center"/>
        <w:rPr>
          <w:b/>
          <w:bCs/>
          <w:sz w:val="28"/>
          <w:szCs w:val="28"/>
          <w:lang w:val="ru-RU"/>
        </w:rPr>
      </w:pPr>
      <w:r w:rsidRPr="002142A5">
        <w:rPr>
          <w:b/>
          <w:bCs/>
          <w:sz w:val="28"/>
          <w:szCs w:val="28"/>
          <w:lang w:val="ru-RU"/>
        </w:rPr>
        <w:lastRenderedPageBreak/>
        <w:t xml:space="preserve">Вариант </w:t>
      </w:r>
      <w:r w:rsidR="00D062FC">
        <w:rPr>
          <w:b/>
          <w:bCs/>
          <w:sz w:val="28"/>
          <w:szCs w:val="28"/>
          <w:lang w:val="ru-RU"/>
        </w:rPr>
        <w:t>4</w:t>
      </w:r>
    </w:p>
    <w:p w14:paraId="6A40AD10" w14:textId="77777777" w:rsidR="00B235E4" w:rsidRDefault="00B235E4">
      <w:pPr>
        <w:spacing w:after="16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CCEE84" wp14:editId="4EE70522">
            <wp:extent cx="5861050" cy="2958465"/>
            <wp:effectExtent l="0" t="0" r="6350" b="0"/>
            <wp:docPr id="11" name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/>
                  </pic:nvPicPr>
                  <pic:blipFill>
                    <a:blip r:embed="rId5"/>
                    <a:srcRect l="128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290F" w14:textId="77777777" w:rsidR="00B235E4" w:rsidRPr="002142A5" w:rsidRDefault="00B235E4">
      <w:pPr>
        <w:spacing w:after="16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BCD8A0" wp14:editId="5ACF1B7C">
            <wp:extent cx="5410200" cy="561975"/>
            <wp:effectExtent l="0" t="0" r="0" b="9525"/>
            <wp:docPr id="12" name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1404" w14:textId="77777777" w:rsidR="00BB16CE" w:rsidRPr="002142A5" w:rsidRDefault="00BB16CE">
      <w:pPr>
        <w:spacing w:after="160"/>
        <w:jc w:val="center"/>
        <w:rPr>
          <w:b/>
          <w:bCs/>
          <w:sz w:val="28"/>
          <w:szCs w:val="28"/>
          <w:lang w:val="ru-RU"/>
        </w:rPr>
      </w:pPr>
    </w:p>
    <w:p w14:paraId="1F0CC90D" w14:textId="77777777" w:rsidR="00B235E4" w:rsidRDefault="00CB13B0" w:rsidP="00B235E4">
      <w:pPr>
        <w:spacing w:before="100" w:beforeAutospacing="1" w:after="100" w:afterAutospacing="1"/>
        <w:ind w:left="-360"/>
        <w:jc w:val="both"/>
        <w:rPr>
          <w:bCs/>
          <w:sz w:val="28"/>
          <w:szCs w:val="28"/>
          <w:lang w:val="ru-RU"/>
        </w:rPr>
      </w:pPr>
      <w:r w:rsidRPr="002142A5">
        <w:rPr>
          <w:b/>
          <w:bCs/>
          <w:sz w:val="28"/>
          <w:szCs w:val="28"/>
          <w:lang w:val="ru-RU"/>
        </w:rPr>
        <w:t xml:space="preserve">Входные данные: </w:t>
      </w:r>
      <w:r w:rsidR="00B235E4">
        <w:rPr>
          <w:bCs/>
          <w:sz w:val="28"/>
          <w:szCs w:val="28"/>
        </w:rPr>
        <w:t>login</w:t>
      </w:r>
      <w:r w:rsidR="00B235E4" w:rsidRPr="00B235E4">
        <w:rPr>
          <w:bCs/>
          <w:sz w:val="28"/>
          <w:szCs w:val="28"/>
          <w:lang w:val="ru-RU"/>
        </w:rPr>
        <w:t xml:space="preserve"> - поле для ввода логика, </w:t>
      </w:r>
      <w:r w:rsidR="00B235E4">
        <w:rPr>
          <w:bCs/>
          <w:sz w:val="28"/>
          <w:szCs w:val="28"/>
        </w:rPr>
        <w:t>password</w:t>
      </w:r>
      <w:r w:rsidR="00B235E4" w:rsidRPr="00B235E4">
        <w:rPr>
          <w:bCs/>
          <w:sz w:val="28"/>
          <w:szCs w:val="28"/>
          <w:lang w:val="ru-RU"/>
        </w:rPr>
        <w:t xml:space="preserve"> - поле для ввода пароля, </w:t>
      </w:r>
      <w:proofErr w:type="spellStart"/>
      <w:r w:rsidR="00B235E4">
        <w:rPr>
          <w:bCs/>
          <w:sz w:val="28"/>
          <w:szCs w:val="28"/>
        </w:rPr>
        <w:t>editText</w:t>
      </w:r>
      <w:proofErr w:type="spellEnd"/>
      <w:r w:rsidR="00B235E4" w:rsidRPr="00B235E4">
        <w:rPr>
          <w:bCs/>
          <w:sz w:val="28"/>
          <w:szCs w:val="28"/>
          <w:lang w:val="ru-RU"/>
        </w:rPr>
        <w:t xml:space="preserve"> - поле для ввода новой задачи</w:t>
      </w:r>
    </w:p>
    <w:p w14:paraId="4889CB44" w14:textId="77777777" w:rsidR="00B235E4" w:rsidRDefault="00CB13B0" w:rsidP="00B235E4">
      <w:pPr>
        <w:spacing w:before="100" w:beforeAutospacing="1" w:after="100" w:afterAutospacing="1"/>
        <w:ind w:left="-360"/>
        <w:jc w:val="both"/>
        <w:rPr>
          <w:bCs/>
          <w:sz w:val="28"/>
          <w:szCs w:val="28"/>
          <w:lang w:val="ru-RU"/>
        </w:rPr>
      </w:pPr>
      <w:r w:rsidRPr="002142A5">
        <w:rPr>
          <w:b/>
          <w:bCs/>
          <w:sz w:val="28"/>
          <w:szCs w:val="28"/>
          <w:lang w:val="ru-RU"/>
        </w:rPr>
        <w:t xml:space="preserve">Выходные данные: </w:t>
      </w:r>
      <w:proofErr w:type="spellStart"/>
      <w:r w:rsidR="00B235E4">
        <w:rPr>
          <w:bCs/>
          <w:sz w:val="28"/>
          <w:szCs w:val="28"/>
        </w:rPr>
        <w:t>listContainer</w:t>
      </w:r>
      <w:proofErr w:type="spellEnd"/>
      <w:r w:rsidR="00B235E4" w:rsidRPr="00B235E4">
        <w:rPr>
          <w:bCs/>
          <w:sz w:val="28"/>
          <w:szCs w:val="28"/>
          <w:lang w:val="ru-RU"/>
        </w:rPr>
        <w:t xml:space="preserve"> - контейнер для вывода списка дел</w:t>
      </w:r>
    </w:p>
    <w:p w14:paraId="1962AA44" w14:textId="77777777" w:rsidR="00B235E4" w:rsidRPr="00D062FC" w:rsidRDefault="00B235E4" w:rsidP="00B235E4">
      <w:pPr>
        <w:spacing w:after="160"/>
        <w:jc w:val="both"/>
        <w:rPr>
          <w:b/>
          <w:bCs/>
          <w:sz w:val="28"/>
          <w:szCs w:val="28"/>
          <w:lang w:val="ru-RU"/>
        </w:rPr>
      </w:pPr>
    </w:p>
    <w:p w14:paraId="792AC32C" w14:textId="77777777" w:rsidR="00BB16CE" w:rsidRPr="00B235E4" w:rsidRDefault="00CB13B0" w:rsidP="00B235E4">
      <w:pPr>
        <w:spacing w:after="160"/>
        <w:jc w:val="both"/>
        <w:rPr>
          <w:sz w:val="28"/>
          <w:szCs w:val="28"/>
          <w:lang w:val="ru-RU"/>
        </w:rPr>
      </w:pPr>
      <w:r w:rsidRPr="00B235E4">
        <w:rPr>
          <w:b/>
          <w:bCs/>
          <w:sz w:val="28"/>
          <w:szCs w:val="28"/>
          <w:shd w:val="clear" w:color="auto" w:fill="FFFFFF"/>
          <w:lang w:val="ru-RU"/>
        </w:rPr>
        <w:t>Алгоритм (Блок-Схемы)</w:t>
      </w:r>
    </w:p>
    <w:p w14:paraId="788E7255" w14:textId="77777777" w:rsidR="00BB16CE" w:rsidRDefault="00B235E4" w:rsidP="00B235E4">
      <w:pPr>
        <w:spacing w:after="160"/>
        <w:jc w:val="center"/>
      </w:pPr>
      <w:r>
        <w:rPr>
          <w:noProof/>
        </w:rPr>
        <w:drawing>
          <wp:inline distT="0" distB="0" distL="0" distR="0" wp14:anchorId="6A48FC3B" wp14:editId="0D0164B0">
            <wp:extent cx="3251200" cy="1993900"/>
            <wp:effectExtent l="0" t="0" r="6350" b="6350"/>
            <wp:docPr id="48" name="Изображение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10C2" w14:textId="77777777" w:rsidR="00BB16CE" w:rsidRDefault="00CB13B0" w:rsidP="00B235E4">
      <w:pPr>
        <w:spacing w:after="160"/>
        <w:jc w:val="center"/>
      </w:pPr>
      <w:r>
        <w:t>(</w:t>
      </w:r>
      <w:proofErr w:type="spellStart"/>
      <w:r>
        <w:t>Рис</w:t>
      </w:r>
      <w:proofErr w:type="spellEnd"/>
      <w:r>
        <w:t xml:space="preserve">. </w:t>
      </w:r>
      <w:r w:rsidR="00B235E4">
        <w:t>2</w:t>
      </w:r>
      <w:r>
        <w:t xml:space="preserve">. </w:t>
      </w:r>
      <w:proofErr w:type="spellStart"/>
      <w:r>
        <w:t>Блок-схема</w:t>
      </w:r>
      <w:proofErr w:type="spellEnd"/>
      <w:r>
        <w:t xml:space="preserve"> </w:t>
      </w:r>
      <w:r w:rsidR="00B235E4">
        <w:t>Login</w:t>
      </w:r>
      <w:r>
        <w:t>)</w:t>
      </w:r>
    </w:p>
    <w:p w14:paraId="222088EB" w14:textId="77777777" w:rsidR="00BB16CE" w:rsidRDefault="00B235E4" w:rsidP="00B235E4">
      <w:pPr>
        <w:spacing w:after="160"/>
        <w:jc w:val="center"/>
      </w:pPr>
      <w:r>
        <w:rPr>
          <w:noProof/>
        </w:rPr>
        <w:lastRenderedPageBreak/>
        <w:drawing>
          <wp:inline distT="0" distB="0" distL="0" distR="0" wp14:anchorId="09807414" wp14:editId="1FF1E953">
            <wp:extent cx="4343400" cy="3016250"/>
            <wp:effectExtent l="0" t="0" r="0" b="0"/>
            <wp:docPr id="49" name="Изображение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59D0" w14:textId="77777777" w:rsidR="00BB16CE" w:rsidRDefault="00CB13B0" w:rsidP="00B235E4">
      <w:pPr>
        <w:spacing w:after="160"/>
        <w:jc w:val="center"/>
      </w:pPr>
      <w:r>
        <w:t>(</w:t>
      </w:r>
      <w:proofErr w:type="spellStart"/>
      <w:r>
        <w:t>Рис</w:t>
      </w:r>
      <w:proofErr w:type="spellEnd"/>
      <w:r>
        <w:t xml:space="preserve">. </w:t>
      </w:r>
      <w:r w:rsidR="00B235E4">
        <w:t>3</w:t>
      </w:r>
      <w:r>
        <w:t xml:space="preserve">. </w:t>
      </w:r>
      <w:proofErr w:type="spellStart"/>
      <w:r>
        <w:t>Блок-схема</w:t>
      </w:r>
      <w:proofErr w:type="spellEnd"/>
      <w:r>
        <w:t xml:space="preserve"> </w:t>
      </w:r>
      <w:r w:rsidR="00B235E4">
        <w:t>Main</w:t>
      </w:r>
      <w:r>
        <w:t>)</w:t>
      </w:r>
    </w:p>
    <w:p w14:paraId="614F747A" w14:textId="77777777" w:rsidR="00BB16CE" w:rsidRDefault="00BB16CE">
      <w:pPr>
        <w:spacing w:after="160"/>
      </w:pPr>
    </w:p>
    <w:p w14:paraId="40344616" w14:textId="77777777" w:rsidR="00BB16CE" w:rsidRDefault="00B235E4" w:rsidP="00B235E4">
      <w:pPr>
        <w:spacing w:after="160"/>
        <w:jc w:val="center"/>
      </w:pPr>
      <w:r>
        <w:rPr>
          <w:noProof/>
        </w:rPr>
        <w:drawing>
          <wp:inline distT="0" distB="0" distL="0" distR="0" wp14:anchorId="1E90E8A0" wp14:editId="383902F0">
            <wp:extent cx="2501900" cy="1733550"/>
            <wp:effectExtent l="0" t="0" r="0" b="0"/>
            <wp:docPr id="50" name="Изображение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84B2" w14:textId="77777777" w:rsidR="00B235E4" w:rsidRDefault="00B235E4" w:rsidP="00B235E4">
      <w:pPr>
        <w:spacing w:after="160"/>
        <w:jc w:val="center"/>
      </w:pPr>
      <w:r>
        <w:t>(</w:t>
      </w:r>
      <w:proofErr w:type="spellStart"/>
      <w:r>
        <w:t>Рис</w:t>
      </w:r>
      <w:proofErr w:type="spellEnd"/>
      <w:r>
        <w:t xml:space="preserve">. 4. </w:t>
      </w:r>
      <w:proofErr w:type="spellStart"/>
      <w:r>
        <w:t>Блок-схема</w:t>
      </w:r>
      <w:proofErr w:type="spellEnd"/>
      <w:r>
        <w:t xml:space="preserve"> Images)</w:t>
      </w:r>
    </w:p>
    <w:p w14:paraId="0DFC7E2E" w14:textId="77777777" w:rsidR="00BB16CE" w:rsidRDefault="00BB16CE">
      <w:pPr>
        <w:spacing w:after="160"/>
      </w:pPr>
    </w:p>
    <w:p w14:paraId="2A815233" w14:textId="77777777" w:rsidR="00BB16CE" w:rsidRDefault="00B235E4" w:rsidP="00B235E4">
      <w:pPr>
        <w:spacing w:after="160"/>
        <w:jc w:val="center"/>
      </w:pPr>
      <w:r>
        <w:rPr>
          <w:noProof/>
        </w:rPr>
        <w:drawing>
          <wp:inline distT="0" distB="0" distL="0" distR="0" wp14:anchorId="7E328F98" wp14:editId="74BBB553">
            <wp:extent cx="3130550" cy="2051050"/>
            <wp:effectExtent l="0" t="0" r="0" b="6350"/>
            <wp:docPr id="9" name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3DCD" w14:textId="77777777" w:rsidR="00BB16CE" w:rsidRPr="00D062FC" w:rsidRDefault="00CB13B0" w:rsidP="00B235E4">
      <w:pPr>
        <w:spacing w:after="160"/>
        <w:jc w:val="center"/>
        <w:rPr>
          <w:lang w:val="ru-RU"/>
        </w:rPr>
      </w:pPr>
      <w:r w:rsidRPr="00D062FC">
        <w:rPr>
          <w:lang w:val="ru-RU"/>
        </w:rPr>
        <w:t xml:space="preserve">(Рис. </w:t>
      </w:r>
      <w:r w:rsidR="00B235E4" w:rsidRPr="00D062FC">
        <w:rPr>
          <w:lang w:val="ru-RU"/>
        </w:rPr>
        <w:t>5</w:t>
      </w:r>
      <w:r w:rsidRPr="00D062FC">
        <w:rPr>
          <w:lang w:val="ru-RU"/>
        </w:rPr>
        <w:t xml:space="preserve">. Блок-схема </w:t>
      </w:r>
      <w:r w:rsidR="00B235E4">
        <w:t>List</w:t>
      </w:r>
      <w:r w:rsidRPr="00D062FC">
        <w:rPr>
          <w:lang w:val="ru-RU"/>
        </w:rPr>
        <w:t>)</w:t>
      </w:r>
    </w:p>
    <w:p w14:paraId="01BEC20F" w14:textId="77777777" w:rsidR="00BB16CE" w:rsidRPr="00D062FC" w:rsidRDefault="00BB16CE">
      <w:pPr>
        <w:spacing w:after="160"/>
        <w:rPr>
          <w:b/>
          <w:bCs/>
          <w:i/>
          <w:iCs/>
          <w:sz w:val="28"/>
          <w:szCs w:val="28"/>
          <w:lang w:val="ru-RU"/>
        </w:rPr>
      </w:pPr>
    </w:p>
    <w:p w14:paraId="0E277219" w14:textId="77777777" w:rsidR="00B235E4" w:rsidRPr="00D062FC" w:rsidRDefault="00B235E4">
      <w:pPr>
        <w:spacing w:after="160"/>
        <w:rPr>
          <w:b/>
          <w:bCs/>
          <w:i/>
          <w:iCs/>
          <w:sz w:val="28"/>
          <w:szCs w:val="28"/>
          <w:lang w:val="ru-RU"/>
        </w:rPr>
      </w:pPr>
    </w:p>
    <w:p w14:paraId="1A50E8DA" w14:textId="77777777" w:rsidR="00B235E4" w:rsidRPr="00D062FC" w:rsidRDefault="00B235E4">
      <w:pPr>
        <w:spacing w:after="160"/>
        <w:rPr>
          <w:b/>
          <w:bCs/>
          <w:i/>
          <w:iCs/>
          <w:sz w:val="28"/>
          <w:szCs w:val="28"/>
          <w:lang w:val="ru-RU"/>
        </w:rPr>
      </w:pPr>
    </w:p>
    <w:p w14:paraId="6F74E20D" w14:textId="7128561B" w:rsidR="00AE0C49" w:rsidRDefault="00CB13B0" w:rsidP="00D062FC">
      <w:pPr>
        <w:spacing w:after="160"/>
        <w:rPr>
          <w:sz w:val="28"/>
          <w:szCs w:val="28"/>
          <w:u w:val="single"/>
        </w:rPr>
      </w:pPr>
      <w:r w:rsidRPr="00D062FC">
        <w:rPr>
          <w:b/>
          <w:bCs/>
          <w:i/>
          <w:iCs/>
          <w:sz w:val="28"/>
          <w:szCs w:val="28"/>
          <w:lang w:val="ru-RU"/>
        </w:rPr>
        <w:t>Листинг программы</w:t>
      </w:r>
      <w:r w:rsidR="00D062FC">
        <w:rPr>
          <w:b/>
          <w:bCs/>
          <w:i/>
          <w:iCs/>
          <w:sz w:val="28"/>
          <w:szCs w:val="28"/>
          <w:lang w:val="ru-RU"/>
        </w:rPr>
        <w:t>:</w:t>
      </w:r>
    </w:p>
    <w:p w14:paraId="721102BB" w14:textId="77777777" w:rsidR="00AE0C49" w:rsidRDefault="00AE0C49" w:rsidP="00AE0C49">
      <w:pPr>
        <w:spacing w:before="100" w:beforeAutospacing="1" w:after="100" w:afterAutospacing="1"/>
        <w:jc w:val="center"/>
        <w:rPr>
          <w:rFonts w:asciiTheme="minorHAnsi" w:hAnsiTheme="minorHAnsi" w:cstheme="minorBidi"/>
          <w:lang w:val="ru-RU"/>
        </w:rPr>
      </w:pPr>
      <w:r>
        <w:rPr>
          <w:noProof/>
        </w:rPr>
        <w:drawing>
          <wp:inline distT="0" distB="0" distL="0" distR="0" wp14:anchorId="0B669CED" wp14:editId="7A9EF4F4">
            <wp:extent cx="5943600" cy="5251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4AC6" w14:textId="77777777" w:rsidR="00AE0C49" w:rsidRDefault="00AE0C49" w:rsidP="00AE0C49">
      <w:pPr>
        <w:spacing w:before="100" w:beforeAutospacing="1" w:after="100" w:afterAutospacing="1"/>
        <w:jc w:val="center"/>
        <w:rPr>
          <w:rFonts w:asciiTheme="minorHAnsi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3F283212" wp14:editId="0415B914">
            <wp:extent cx="5937250" cy="52514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8718" w14:textId="77777777" w:rsidR="00AE0C49" w:rsidRDefault="00AE0C49" w:rsidP="00AE0C49">
      <w:pPr>
        <w:spacing w:before="100" w:beforeAutospacing="1" w:after="100" w:afterAutospacing="1"/>
        <w:jc w:val="center"/>
        <w:rPr>
          <w:sz w:val="28"/>
          <w:szCs w:val="28"/>
        </w:rPr>
      </w:pPr>
    </w:p>
    <w:p w14:paraId="065294B7" w14:textId="77777777" w:rsidR="00AE0C49" w:rsidRDefault="00AE0C49" w:rsidP="00AE0C49">
      <w:pPr>
        <w:spacing w:before="100" w:beforeAutospacing="1" w:after="100" w:afterAutospacing="1"/>
        <w:jc w:val="center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5069F441" wp14:editId="0BCC401A">
            <wp:extent cx="4768850" cy="107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855E" w14:textId="77777777" w:rsidR="00AE0C49" w:rsidRDefault="00AE0C49" w:rsidP="00AE0C49">
      <w:pPr>
        <w:spacing w:before="100" w:beforeAutospacing="1" w:after="100" w:afterAutospacing="1"/>
        <w:jc w:val="center"/>
        <w:rPr>
          <w:rFonts w:asciiTheme="minorHAnsi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35C3DACC" wp14:editId="35AD842D">
            <wp:extent cx="3124200" cy="170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4E76" w14:textId="77777777" w:rsidR="00AE0C49" w:rsidRDefault="00AE0C49" w:rsidP="00AE0C49">
      <w:pPr>
        <w:spacing w:before="100" w:beforeAutospacing="1" w:after="100" w:afterAutospacing="1"/>
        <w:jc w:val="center"/>
        <w:rPr>
          <w:sz w:val="28"/>
          <w:szCs w:val="28"/>
        </w:rPr>
      </w:pPr>
    </w:p>
    <w:p w14:paraId="558FF87B" w14:textId="77777777" w:rsidR="00AE0C49" w:rsidRDefault="00AE0C49" w:rsidP="00AE0C49">
      <w:pPr>
        <w:spacing w:before="100" w:beforeAutospacing="1" w:after="100" w:afterAutospacing="1"/>
        <w:jc w:val="center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5CB47170" wp14:editId="1170AD48">
            <wp:extent cx="3759200" cy="679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5461" w14:textId="77777777" w:rsidR="00AE0C49" w:rsidRPr="00D062FC" w:rsidRDefault="00AE0C49" w:rsidP="00D062FC">
      <w:pPr>
        <w:spacing w:before="100" w:beforeAutospacing="1" w:after="100" w:afterAutospacing="1"/>
        <w:rPr>
          <w:sz w:val="28"/>
          <w:szCs w:val="28"/>
          <w:lang w:val="ru-RU"/>
        </w:rPr>
      </w:pPr>
    </w:p>
    <w:p w14:paraId="61B4C2E3" w14:textId="77777777" w:rsidR="00AE0C49" w:rsidRDefault="00AE0C49" w:rsidP="00AE0C49">
      <w:pPr>
        <w:spacing w:before="100" w:beforeAutospacing="1" w:after="100" w:afterAutospacing="1"/>
        <w:jc w:val="center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2AB46399" wp14:editId="655DA026">
            <wp:extent cx="5943600" cy="345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5A66" w14:textId="3E56331F" w:rsidR="00AE0C49" w:rsidRDefault="00AE0C49" w:rsidP="00AE0C49">
      <w:pPr>
        <w:spacing w:before="100" w:beforeAutospacing="1" w:after="100" w:afterAutospacing="1"/>
        <w:jc w:val="center"/>
        <w:rPr>
          <w:sz w:val="28"/>
          <w:szCs w:val="28"/>
        </w:rPr>
      </w:pPr>
    </w:p>
    <w:p w14:paraId="5889F663" w14:textId="77777777" w:rsidR="00AE0C49" w:rsidRDefault="00AE0C49" w:rsidP="00AE0C49">
      <w:pPr>
        <w:spacing w:before="100" w:beforeAutospacing="1" w:after="100" w:afterAutospacing="1"/>
        <w:jc w:val="center"/>
        <w:rPr>
          <w:rFonts w:asciiTheme="minorHAnsi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53D5BB27" wp14:editId="4979AFD8">
            <wp:extent cx="5937250" cy="21272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6A8A" w14:textId="77777777" w:rsidR="00AE0C49" w:rsidRDefault="00AE0C49" w:rsidP="00AE0C49">
      <w:pPr>
        <w:spacing w:before="100" w:beforeAutospacing="1" w:after="100" w:afterAutospacing="1"/>
        <w:jc w:val="center"/>
        <w:rPr>
          <w:sz w:val="28"/>
          <w:szCs w:val="28"/>
        </w:rPr>
      </w:pPr>
    </w:p>
    <w:p w14:paraId="12BD2A7E" w14:textId="77777777" w:rsidR="00AE0C49" w:rsidRDefault="00AE0C49" w:rsidP="00AE0C49">
      <w:pPr>
        <w:spacing w:before="100" w:beforeAutospacing="1" w:after="100" w:afterAutospacing="1"/>
        <w:jc w:val="center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5C5BC1CA" wp14:editId="472657CC">
            <wp:extent cx="5937250" cy="42227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9ACB" w14:textId="77777777" w:rsidR="00AE0C49" w:rsidRDefault="00AE0C49" w:rsidP="00AE0C49">
      <w:pPr>
        <w:spacing w:before="100" w:beforeAutospacing="1" w:after="100" w:afterAutospacing="1"/>
        <w:jc w:val="center"/>
        <w:rPr>
          <w:sz w:val="28"/>
          <w:szCs w:val="28"/>
        </w:rPr>
      </w:pPr>
    </w:p>
    <w:p w14:paraId="4D8A575B" w14:textId="77777777" w:rsidR="00AE0C49" w:rsidRPr="00AE0C49" w:rsidRDefault="00AE0C49" w:rsidP="00AE0C49">
      <w:pPr>
        <w:spacing w:after="160"/>
        <w:rPr>
          <w:sz w:val="28"/>
          <w:szCs w:val="28"/>
        </w:rPr>
      </w:pPr>
    </w:p>
    <w:p w14:paraId="4F461054" w14:textId="77777777" w:rsidR="00BB16CE" w:rsidRPr="002142A5" w:rsidRDefault="00BB16CE">
      <w:pPr>
        <w:spacing w:after="160"/>
        <w:rPr>
          <w:b/>
          <w:bCs/>
          <w:sz w:val="28"/>
          <w:szCs w:val="28"/>
          <w:lang w:val="ru-RU"/>
        </w:rPr>
      </w:pPr>
    </w:p>
    <w:p w14:paraId="48CA5FE0" w14:textId="77777777" w:rsidR="00BB16CE" w:rsidRPr="00D062FC" w:rsidRDefault="00BB16CE">
      <w:pPr>
        <w:spacing w:after="160"/>
        <w:rPr>
          <w:lang w:val="ru-RU"/>
        </w:rPr>
      </w:pPr>
    </w:p>
    <w:sectPr w:rsidR="00BB16CE" w:rsidRPr="00D062FC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 w:val="0"/>
        <w:bCs w:val="0"/>
      </w:rPr>
    </w:lvl>
  </w:abstractNum>
  <w:abstractNum w:abstractNumId="1" w15:restartNumberingAfterBreak="0">
    <w:nsid w:val="00000001"/>
    <w:multiLevelType w:val="hybridMultilevel"/>
    <w:tmpl w:val="00000001"/>
    <w:lvl w:ilvl="0" w:tplc="14740E3C">
      <w:start w:val="1"/>
      <w:numFmt w:val="bullet"/>
      <w:lvlText w:val=""/>
      <w:lvlJc w:val="left"/>
      <w:pPr>
        <w:ind w:left="1920" w:hanging="360"/>
      </w:pPr>
      <w:rPr>
        <w:rFonts w:ascii="Wingdings" w:eastAsia="Wingdings" w:hAnsi="Wingdings" w:cs="Wingdings"/>
        <w:sz w:val="28"/>
        <w:szCs w:val="28"/>
      </w:rPr>
    </w:lvl>
    <w:lvl w:ilvl="1" w:tplc="6F20A1EC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/>
      </w:rPr>
    </w:lvl>
    <w:lvl w:ilvl="2" w:tplc="849010DE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/>
      </w:rPr>
    </w:lvl>
    <w:lvl w:ilvl="3" w:tplc="64C8E278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/>
      </w:rPr>
    </w:lvl>
    <w:lvl w:ilvl="4" w:tplc="9410A81E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/>
      </w:rPr>
    </w:lvl>
    <w:lvl w:ilvl="5" w:tplc="242033F8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/>
      </w:rPr>
    </w:lvl>
    <w:lvl w:ilvl="6" w:tplc="40E62880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/>
      </w:rPr>
    </w:lvl>
    <w:lvl w:ilvl="7" w:tplc="15B65616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/>
      </w:rPr>
    </w:lvl>
    <w:lvl w:ilvl="8" w:tplc="0E702E26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hybridMultilevel"/>
    <w:tmpl w:val="00000002"/>
    <w:lvl w:ilvl="0" w:tplc="B8C0533C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7422BA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384C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04AE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D2F0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6223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0421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628E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A2C7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hybridMultilevel"/>
    <w:tmpl w:val="00000003"/>
    <w:lvl w:ilvl="0" w:tplc="83F49EB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4FE22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3853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EE9B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1EDE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4231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E816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6AF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58F8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hybridMultilevel"/>
    <w:tmpl w:val="00000004"/>
    <w:lvl w:ilvl="0" w:tplc="E9C83E16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5E30BD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BE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54FB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121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9226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90F3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CE7C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6AF3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1F6363"/>
    <w:multiLevelType w:val="hybridMultilevel"/>
    <w:tmpl w:val="257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83041">
    <w:abstractNumId w:val="1"/>
  </w:num>
  <w:num w:numId="2" w16cid:durableId="559748894">
    <w:abstractNumId w:val="2"/>
  </w:num>
  <w:num w:numId="3" w16cid:durableId="142624999">
    <w:abstractNumId w:val="3"/>
  </w:num>
  <w:num w:numId="4" w16cid:durableId="388963244">
    <w:abstractNumId w:val="4"/>
  </w:num>
  <w:num w:numId="5" w16cid:durableId="2069453362">
    <w:abstractNumId w:val="5"/>
  </w:num>
  <w:num w:numId="6" w16cid:durableId="1120995818">
    <w:abstractNumId w:val="0"/>
    <w:lvlOverride w:ilvl="0">
      <w:startOverride w:val="1"/>
    </w:lvlOverride>
  </w:num>
  <w:num w:numId="7" w16cid:durableId="851997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6CE"/>
    <w:rsid w:val="002142A5"/>
    <w:rsid w:val="009B61BF"/>
    <w:rsid w:val="00AE0C49"/>
    <w:rsid w:val="00B235E4"/>
    <w:rsid w:val="00BB16CE"/>
    <w:rsid w:val="00CB13B0"/>
    <w:rsid w:val="00D0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3B55"/>
  <w15:docId w15:val="{8F8A9320-F831-41B1-AA3D-FEE9DD0F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5E4"/>
    <w:pPr>
      <w:spacing w:line="259" w:lineRule="auto"/>
    </w:pPr>
    <w:rPr>
      <w:rFonts w:ascii="Times New Roman" w:eastAsia="Times New Roman" w:hAnsi="Times New Roman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Section1">
    <w:name w:val="Section_1"/>
    <w:basedOn w:val="a"/>
  </w:style>
  <w:style w:type="character" w:styleId="HTML">
    <w:name w:val="HTML Code"/>
    <w:basedOn w:val="a0"/>
    <w:uiPriority w:val="99"/>
    <w:semiHidden/>
    <w:unhideWhenUsed/>
    <w:qFormat/>
    <w:rsid w:val="00AE0C49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List Paragraph"/>
    <w:basedOn w:val="a"/>
    <w:uiPriority w:val="34"/>
    <w:qFormat/>
    <w:rsid w:val="00AE0C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AE0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0C49"/>
    <w:rPr>
      <w:rFonts w:ascii="Courier New" w:eastAsia="Times New Roman" w:hAnsi="Courier New" w:cs="Courier New"/>
      <w:lang w:val="ru-RU" w:eastAsia="ru-RU"/>
    </w:rPr>
  </w:style>
  <w:style w:type="character" w:customStyle="1" w:styleId="7">
    <w:name w:val="ͼ7"/>
    <w:basedOn w:val="a0"/>
    <w:rsid w:val="00AE0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лобик</cp:lastModifiedBy>
  <cp:revision>2</cp:revision>
  <dcterms:created xsi:type="dcterms:W3CDTF">2024-12-18T04:46:00Z</dcterms:created>
  <dcterms:modified xsi:type="dcterms:W3CDTF">2025-02-15T07:51:00Z</dcterms:modified>
</cp:coreProperties>
</file>